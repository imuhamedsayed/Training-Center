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67" w:rsidRDefault="00DE1967" w:rsidP="00DE1967">
      <w:pPr>
        <w:jc w:val="center"/>
        <w:rPr>
          <w:sz w:val="44"/>
          <w:szCs w:val="44"/>
        </w:rPr>
      </w:pPr>
    </w:p>
    <w:p w:rsidR="00DE1967" w:rsidRDefault="00DE1967" w:rsidP="00DE1967">
      <w:pPr>
        <w:jc w:val="center"/>
        <w:rPr>
          <w:sz w:val="44"/>
          <w:szCs w:val="44"/>
        </w:rPr>
      </w:pPr>
    </w:p>
    <w:p w:rsidR="00DE1967" w:rsidRDefault="00DE1967" w:rsidP="00DE1967">
      <w:pPr>
        <w:jc w:val="center"/>
        <w:rPr>
          <w:sz w:val="44"/>
          <w:szCs w:val="44"/>
        </w:rPr>
      </w:pPr>
    </w:p>
    <w:p w:rsidR="00DE1967" w:rsidRDefault="00DE1967" w:rsidP="00DE1967">
      <w:pPr>
        <w:jc w:val="center"/>
        <w:rPr>
          <w:sz w:val="44"/>
          <w:szCs w:val="44"/>
        </w:rPr>
      </w:pPr>
    </w:p>
    <w:p w:rsidR="00DE1967" w:rsidRDefault="00DE1967" w:rsidP="00DE1967">
      <w:pPr>
        <w:jc w:val="center"/>
        <w:rPr>
          <w:sz w:val="44"/>
          <w:szCs w:val="44"/>
        </w:rPr>
      </w:pPr>
    </w:p>
    <w:p w:rsidR="00DE1967" w:rsidRDefault="00DE1967" w:rsidP="00DE1967">
      <w:pPr>
        <w:jc w:val="center"/>
        <w:rPr>
          <w:sz w:val="44"/>
          <w:szCs w:val="44"/>
        </w:rPr>
      </w:pPr>
    </w:p>
    <w:p w:rsidR="00DE1967" w:rsidRDefault="00DE1967" w:rsidP="00DE1967">
      <w:pPr>
        <w:pStyle w:val="Heading1"/>
        <w:jc w:val="center"/>
        <w:rPr>
          <w:b/>
          <w:bCs/>
          <w:sz w:val="56"/>
          <w:szCs w:val="56"/>
        </w:rPr>
      </w:pPr>
      <w:r w:rsidRPr="00063026">
        <w:rPr>
          <w:b/>
          <w:bCs/>
          <w:sz w:val="56"/>
          <w:szCs w:val="56"/>
        </w:rPr>
        <w:t>Training Center Task Documentation</w:t>
      </w:r>
    </w:p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 w:rsidP="00DE1967"/>
    <w:p w:rsidR="00DE1967" w:rsidRDefault="00DE1967">
      <w:pPr>
        <w:rPr>
          <w:sz w:val="36"/>
          <w:szCs w:val="36"/>
          <w:rtl/>
        </w:rPr>
      </w:pPr>
    </w:p>
    <w:p w:rsidR="00DE1967" w:rsidRDefault="00DE1967">
      <w:pPr>
        <w:rPr>
          <w:sz w:val="36"/>
          <w:szCs w:val="36"/>
          <w:rtl/>
        </w:rPr>
      </w:pPr>
    </w:p>
    <w:p w:rsidR="00DE1967" w:rsidRDefault="00DE1967">
      <w:pPr>
        <w:rPr>
          <w:sz w:val="36"/>
          <w:szCs w:val="36"/>
          <w:rtl/>
        </w:rPr>
      </w:pPr>
    </w:p>
    <w:p w:rsidR="00DE1967" w:rsidRDefault="00DE1967">
      <w:pPr>
        <w:rPr>
          <w:sz w:val="36"/>
          <w:szCs w:val="36"/>
          <w:rtl/>
        </w:rPr>
      </w:pPr>
    </w:p>
    <w:p w:rsidR="00DE1967" w:rsidRDefault="00DE1967">
      <w:pPr>
        <w:rPr>
          <w:sz w:val="36"/>
          <w:szCs w:val="36"/>
          <w:rtl/>
        </w:rPr>
      </w:pPr>
    </w:p>
    <w:p w:rsidR="00DE1967" w:rsidRDefault="00DE1967">
      <w:pPr>
        <w:rPr>
          <w:sz w:val="36"/>
          <w:szCs w:val="36"/>
          <w:rtl/>
        </w:rPr>
      </w:pPr>
    </w:p>
    <w:p w:rsidR="00DE1967" w:rsidRDefault="00DE1967">
      <w:pPr>
        <w:rPr>
          <w:sz w:val="36"/>
          <w:szCs w:val="36"/>
          <w:rtl/>
        </w:rPr>
      </w:pPr>
    </w:p>
    <w:p w:rsidR="00DE1967" w:rsidRDefault="00DE1967">
      <w:pPr>
        <w:rPr>
          <w:sz w:val="36"/>
          <w:szCs w:val="36"/>
          <w:rtl/>
        </w:rPr>
      </w:pPr>
    </w:p>
    <w:p w:rsidR="00DE1967" w:rsidRDefault="00DE1967">
      <w:pPr>
        <w:rPr>
          <w:sz w:val="36"/>
          <w:szCs w:val="36"/>
          <w:rtl/>
        </w:rPr>
      </w:pPr>
    </w:p>
    <w:p w:rsidR="00DE1967" w:rsidRDefault="00DE1967">
      <w:pPr>
        <w:rPr>
          <w:sz w:val="36"/>
          <w:szCs w:val="36"/>
          <w:rtl/>
        </w:rPr>
      </w:pPr>
    </w:p>
    <w:p w:rsidR="00DE1967" w:rsidRDefault="00DE1967">
      <w:pPr>
        <w:rPr>
          <w:sz w:val="36"/>
          <w:szCs w:val="36"/>
          <w:rtl/>
        </w:rPr>
      </w:pPr>
    </w:p>
    <w:p w:rsidR="00A9204E" w:rsidRDefault="00DE1967">
      <w:pPr>
        <w:rPr>
          <w:sz w:val="36"/>
          <w:szCs w:val="36"/>
        </w:rPr>
      </w:pPr>
      <w:r w:rsidRPr="00DE1967">
        <w:rPr>
          <w:sz w:val="36"/>
          <w:szCs w:val="36"/>
        </w:rPr>
        <w:lastRenderedPageBreak/>
        <w:t xml:space="preserve">Database Diagram </w:t>
      </w:r>
    </w:p>
    <w:p w:rsidR="00DE1967" w:rsidRDefault="00DE1967">
      <w:pPr>
        <w:rPr>
          <w:sz w:val="36"/>
          <w:szCs w:val="36"/>
        </w:rPr>
      </w:pPr>
    </w:p>
    <w:p w:rsidR="00DE1967" w:rsidRDefault="00DE196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67" w:rsidRDefault="00DE1967">
      <w:pPr>
        <w:rPr>
          <w:sz w:val="36"/>
          <w:szCs w:val="36"/>
        </w:rPr>
      </w:pPr>
    </w:p>
    <w:p w:rsidR="00DE1967" w:rsidRDefault="00DE1967" w:rsidP="00DE1967">
      <w:pPr>
        <w:rPr>
          <w:sz w:val="36"/>
          <w:szCs w:val="36"/>
        </w:rPr>
      </w:pPr>
      <w:r w:rsidRPr="00DE1967">
        <w:rPr>
          <w:sz w:val="36"/>
          <w:szCs w:val="36"/>
        </w:rPr>
        <w:t xml:space="preserve">Database </w:t>
      </w:r>
      <w:r>
        <w:rPr>
          <w:sz w:val="36"/>
          <w:szCs w:val="36"/>
        </w:rPr>
        <w:t>Relations</w:t>
      </w:r>
    </w:p>
    <w:p w:rsidR="00DE1967" w:rsidRDefault="00DE1967" w:rsidP="00DE1967">
      <w:pPr>
        <w:rPr>
          <w:sz w:val="36"/>
          <w:szCs w:val="36"/>
        </w:rPr>
      </w:pPr>
    </w:p>
    <w:p w:rsidR="00DE1967" w:rsidRPr="00DE1967" w:rsidRDefault="00DE1967" w:rsidP="00DE196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E1967">
        <w:rPr>
          <w:sz w:val="32"/>
          <w:szCs w:val="32"/>
        </w:rPr>
        <w:t>Student Has Relation Many To Many With Course</w:t>
      </w:r>
    </w:p>
    <w:p w:rsidR="00DE1967" w:rsidRPr="00DE1967" w:rsidRDefault="00DE1967" w:rsidP="00DE196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E1967">
        <w:rPr>
          <w:sz w:val="32"/>
          <w:szCs w:val="32"/>
        </w:rPr>
        <w:t>Instructor Has Relation Many To Many With Course</w:t>
      </w:r>
    </w:p>
    <w:p w:rsidR="00DE1967" w:rsidRPr="00DE1967" w:rsidRDefault="00DE1967" w:rsidP="00DE196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E1967">
        <w:rPr>
          <w:sz w:val="32"/>
          <w:szCs w:val="32"/>
        </w:rPr>
        <w:t>Student Has Relation One To Many With StudentCourse</w:t>
      </w:r>
    </w:p>
    <w:p w:rsidR="00DE1967" w:rsidRPr="00DE1967" w:rsidRDefault="00DE1967" w:rsidP="00DE196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E1967">
        <w:rPr>
          <w:sz w:val="32"/>
          <w:szCs w:val="32"/>
        </w:rPr>
        <w:t>Instructor Has Relation One To Many With InstructorCourse</w:t>
      </w:r>
      <w:r w:rsidRPr="00DE1967">
        <w:rPr>
          <w:sz w:val="32"/>
          <w:szCs w:val="32"/>
        </w:rPr>
        <w:t xml:space="preserve"> </w:t>
      </w:r>
    </w:p>
    <w:p w:rsidR="00DE1967" w:rsidRDefault="00DE1967">
      <w:pPr>
        <w:rPr>
          <w:sz w:val="36"/>
          <w:szCs w:val="36"/>
        </w:rPr>
      </w:pPr>
    </w:p>
    <w:p w:rsidR="00DE1967" w:rsidRDefault="00DE1967">
      <w:pPr>
        <w:rPr>
          <w:sz w:val="36"/>
          <w:szCs w:val="36"/>
        </w:rPr>
      </w:pPr>
    </w:p>
    <w:p w:rsidR="00DE1967" w:rsidRDefault="00DE1967">
      <w:pPr>
        <w:rPr>
          <w:sz w:val="36"/>
          <w:szCs w:val="36"/>
        </w:rPr>
      </w:pPr>
    </w:p>
    <w:p w:rsidR="00DE1967" w:rsidRDefault="00DE1967">
      <w:pPr>
        <w:rPr>
          <w:sz w:val="36"/>
          <w:szCs w:val="36"/>
        </w:rPr>
      </w:pPr>
    </w:p>
    <w:p w:rsidR="00DE1967" w:rsidRDefault="00DE1967">
      <w:pPr>
        <w:rPr>
          <w:sz w:val="36"/>
          <w:szCs w:val="36"/>
        </w:rPr>
      </w:pPr>
    </w:p>
    <w:p w:rsidR="00DE1967" w:rsidRDefault="00DE1967">
      <w:pPr>
        <w:rPr>
          <w:sz w:val="36"/>
          <w:szCs w:val="36"/>
        </w:rPr>
      </w:pPr>
      <w:proofErr w:type="gramStart"/>
      <w:r w:rsidRPr="00DE1967">
        <w:rPr>
          <w:rStyle w:val="Heading1Char"/>
          <w:b/>
          <w:bCs/>
        </w:rPr>
        <w:t>Note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Data Folder Contains the Database File.</w:t>
      </w:r>
    </w:p>
    <w:p w:rsidR="00DE1967" w:rsidRDefault="00DE1967">
      <w:pPr>
        <w:rPr>
          <w:sz w:val="36"/>
          <w:szCs w:val="36"/>
        </w:rPr>
      </w:pPr>
      <w:r>
        <w:rPr>
          <w:sz w:val="36"/>
          <w:szCs w:val="36"/>
        </w:rPr>
        <w:t>Please Change the database connection string from appsettings.json</w:t>
      </w:r>
    </w:p>
    <w:p w:rsidR="00DE1967" w:rsidRDefault="00DE1967">
      <w:pPr>
        <w:rPr>
          <w:sz w:val="36"/>
          <w:szCs w:val="36"/>
        </w:rPr>
      </w:pPr>
    </w:p>
    <w:p w:rsidR="00DE1967" w:rsidRDefault="00DE1967">
      <w:pPr>
        <w:rPr>
          <w:sz w:val="36"/>
          <w:szCs w:val="36"/>
        </w:rPr>
      </w:pPr>
    </w:p>
    <w:p w:rsidR="00DE1967" w:rsidRDefault="00DE1967">
      <w:pPr>
        <w:rPr>
          <w:sz w:val="36"/>
          <w:szCs w:val="36"/>
        </w:rPr>
      </w:pPr>
    </w:p>
    <w:p w:rsidR="00DE1967" w:rsidRDefault="00DE1967" w:rsidP="00DE196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Pages</w:t>
      </w:r>
    </w:p>
    <w:p w:rsidR="00DE1967" w:rsidRDefault="00DE1967" w:rsidP="00DE1967">
      <w:pPr>
        <w:rPr>
          <w:sz w:val="36"/>
          <w:szCs w:val="36"/>
        </w:rPr>
      </w:pPr>
    </w:p>
    <w:p w:rsidR="003E2D5E" w:rsidRDefault="003E2D5E" w:rsidP="00DE1967">
      <w:pPr>
        <w:rPr>
          <w:sz w:val="36"/>
          <w:szCs w:val="36"/>
        </w:rPr>
      </w:pPr>
      <w:r>
        <w:rPr>
          <w:sz w:val="36"/>
          <w:szCs w:val="36"/>
        </w:rPr>
        <w:t xml:space="preserve">     Student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/student</w:t>
      </w:r>
      <w:r w:rsidRPr="003E2D5E">
        <w:rPr>
          <w:sz w:val="36"/>
          <w:szCs w:val="36"/>
          <w:lang w:bidi="ar-EG"/>
        </w:rPr>
        <w:t xml:space="preserve">/index  -- </w:t>
      </w:r>
      <w:r>
        <w:rPr>
          <w:sz w:val="36"/>
          <w:szCs w:val="36"/>
          <w:lang w:bidi="ar-EG"/>
        </w:rPr>
        <w:t>get</w:t>
      </w:r>
      <w:r w:rsidRPr="003E2D5E">
        <w:rPr>
          <w:sz w:val="36"/>
          <w:szCs w:val="36"/>
          <w:lang w:bidi="ar-EG"/>
        </w:rPr>
        <w:t xml:space="preserve"> all students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/student</w:t>
      </w: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create</w:t>
      </w:r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create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new</w:t>
      </w:r>
      <w:r w:rsidRPr="003E2D5E">
        <w:rPr>
          <w:sz w:val="36"/>
          <w:szCs w:val="36"/>
          <w:lang w:bidi="ar-EG"/>
        </w:rPr>
        <w:t xml:space="preserve"> students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/student</w:t>
      </w: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update</w:t>
      </w:r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update  student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/student</w:t>
      </w: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Delete</w:t>
      </w:r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delete  student</w:t>
      </w:r>
    </w:p>
    <w:p w:rsidR="003E2D5E" w:rsidRDefault="003E2D5E" w:rsidP="003E2D5E">
      <w:pPr>
        <w:pStyle w:val="ListParagraph"/>
        <w:rPr>
          <w:sz w:val="36"/>
          <w:szCs w:val="36"/>
          <w:lang w:bidi="ar-EG"/>
        </w:rPr>
      </w:pPr>
    </w:p>
    <w:p w:rsidR="003E2D5E" w:rsidRDefault="003E2D5E" w:rsidP="003E2D5E">
      <w:pPr>
        <w:rPr>
          <w:sz w:val="36"/>
          <w:szCs w:val="36"/>
        </w:rPr>
      </w:pPr>
      <w:r>
        <w:rPr>
          <w:sz w:val="36"/>
          <w:szCs w:val="36"/>
        </w:rPr>
        <w:t>Instructor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>/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instructor</w:t>
      </w:r>
      <w:r w:rsidRPr="003E2D5E">
        <w:rPr>
          <w:sz w:val="36"/>
          <w:szCs w:val="36"/>
          <w:lang w:bidi="ar-EG"/>
        </w:rPr>
        <w:t xml:space="preserve"> </w:t>
      </w:r>
      <w:r w:rsidRPr="003E2D5E">
        <w:rPr>
          <w:sz w:val="36"/>
          <w:szCs w:val="36"/>
          <w:lang w:bidi="ar-EG"/>
        </w:rPr>
        <w:t xml:space="preserve">/index  -- </w:t>
      </w:r>
      <w:r>
        <w:rPr>
          <w:sz w:val="36"/>
          <w:szCs w:val="36"/>
          <w:lang w:bidi="ar-EG"/>
        </w:rPr>
        <w:t>get</w:t>
      </w:r>
      <w:r w:rsidRPr="003E2D5E">
        <w:rPr>
          <w:sz w:val="36"/>
          <w:szCs w:val="36"/>
          <w:lang w:bidi="ar-EG"/>
        </w:rPr>
        <w:t xml:space="preserve"> all </w:t>
      </w:r>
      <w:r>
        <w:rPr>
          <w:sz w:val="36"/>
          <w:szCs w:val="36"/>
          <w:lang w:bidi="ar-EG"/>
        </w:rPr>
        <w:t>instructor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>/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instructor</w:t>
      </w:r>
      <w:r w:rsidRPr="003E2D5E">
        <w:rPr>
          <w:sz w:val="36"/>
          <w:szCs w:val="36"/>
          <w:lang w:bidi="ar-EG"/>
        </w:rPr>
        <w:t xml:space="preserve"> </w:t>
      </w: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create</w:t>
      </w:r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create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new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instructor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>/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instructor</w:t>
      </w:r>
      <w:r w:rsidRPr="003E2D5E">
        <w:rPr>
          <w:sz w:val="36"/>
          <w:szCs w:val="36"/>
          <w:lang w:bidi="ar-EG"/>
        </w:rPr>
        <w:t xml:space="preserve"> </w:t>
      </w: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update</w:t>
      </w:r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update  instructor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>/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instructor</w:t>
      </w:r>
      <w:r w:rsidRPr="003E2D5E">
        <w:rPr>
          <w:sz w:val="36"/>
          <w:szCs w:val="36"/>
          <w:lang w:bidi="ar-EG"/>
        </w:rPr>
        <w:t xml:space="preserve"> </w:t>
      </w: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Delete</w:t>
      </w:r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d</w:t>
      </w:r>
      <w:r>
        <w:rPr>
          <w:sz w:val="36"/>
          <w:szCs w:val="36"/>
          <w:lang w:bidi="ar-EG"/>
        </w:rPr>
        <w:t>elete  instructor</w:t>
      </w:r>
    </w:p>
    <w:p w:rsidR="003E2D5E" w:rsidRPr="003E2D5E" w:rsidRDefault="003E2D5E" w:rsidP="003E2D5E">
      <w:pPr>
        <w:pStyle w:val="ListParagraph"/>
        <w:rPr>
          <w:rFonts w:hint="cs"/>
          <w:sz w:val="36"/>
          <w:szCs w:val="36"/>
          <w:rtl/>
          <w:lang w:bidi="ar-EG"/>
        </w:rPr>
      </w:pPr>
    </w:p>
    <w:p w:rsidR="003E2D5E" w:rsidRDefault="003E2D5E" w:rsidP="003E2D5E">
      <w:pPr>
        <w:rPr>
          <w:sz w:val="36"/>
          <w:szCs w:val="36"/>
        </w:rPr>
      </w:pPr>
      <w:r>
        <w:rPr>
          <w:sz w:val="36"/>
          <w:szCs w:val="36"/>
        </w:rPr>
        <w:t>Course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course</w:t>
      </w:r>
      <w:r w:rsidRPr="003E2D5E">
        <w:rPr>
          <w:sz w:val="36"/>
          <w:szCs w:val="36"/>
          <w:lang w:bidi="ar-EG"/>
        </w:rPr>
        <w:t xml:space="preserve">/index  -- show all </w:t>
      </w:r>
      <w:r>
        <w:rPr>
          <w:sz w:val="36"/>
          <w:szCs w:val="36"/>
          <w:lang w:bidi="ar-EG"/>
        </w:rPr>
        <w:t>course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>/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course</w:t>
      </w:r>
      <w:r w:rsidRPr="003E2D5E">
        <w:rPr>
          <w:sz w:val="36"/>
          <w:szCs w:val="36"/>
          <w:lang w:bidi="ar-EG"/>
        </w:rPr>
        <w:t xml:space="preserve"> </w:t>
      </w: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create</w:t>
      </w:r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create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new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course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>/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course</w:t>
      </w:r>
      <w:r w:rsidRPr="003E2D5E">
        <w:rPr>
          <w:sz w:val="36"/>
          <w:szCs w:val="36"/>
          <w:lang w:bidi="ar-EG"/>
        </w:rPr>
        <w:t xml:space="preserve"> </w:t>
      </w: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update</w:t>
      </w:r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update  course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>/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course</w:t>
      </w:r>
      <w:r w:rsidRPr="003E2D5E">
        <w:rPr>
          <w:sz w:val="36"/>
          <w:szCs w:val="36"/>
          <w:lang w:bidi="ar-EG"/>
        </w:rPr>
        <w:t xml:space="preserve"> </w:t>
      </w: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Delete</w:t>
      </w:r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d</w:t>
      </w:r>
      <w:r>
        <w:rPr>
          <w:sz w:val="36"/>
          <w:szCs w:val="36"/>
          <w:lang w:bidi="ar-EG"/>
        </w:rPr>
        <w:t>elete  course</w:t>
      </w:r>
    </w:p>
    <w:p w:rsidR="003E2D5E" w:rsidRPr="003E2D5E" w:rsidRDefault="003E2D5E" w:rsidP="00C43F6A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>/ course /</w:t>
      </w:r>
      <w:r w:rsidRPr="003E2D5E">
        <w:rPr>
          <w:sz w:val="36"/>
          <w:szCs w:val="36"/>
          <w:lang w:bidi="ar-EG"/>
        </w:rPr>
        <w:t>AssignInstructor</w:t>
      </w:r>
      <w:bookmarkStart w:id="0" w:name="_GoBack"/>
      <w:bookmarkEnd w:id="0"/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a</w:t>
      </w:r>
      <w:r>
        <w:rPr>
          <w:sz w:val="36"/>
          <w:szCs w:val="36"/>
          <w:lang w:bidi="ar-EG"/>
        </w:rPr>
        <w:t>ssign</w:t>
      </w:r>
      <w:r>
        <w:rPr>
          <w:sz w:val="36"/>
          <w:szCs w:val="36"/>
          <w:lang w:bidi="ar-EG"/>
        </w:rPr>
        <w:t xml:space="preserve"> course i</w:t>
      </w:r>
      <w:r>
        <w:rPr>
          <w:sz w:val="36"/>
          <w:szCs w:val="36"/>
          <w:lang w:bidi="ar-EG"/>
        </w:rPr>
        <w:t>nstructor</w:t>
      </w:r>
      <w:r w:rsidRPr="003E2D5E">
        <w:rPr>
          <w:sz w:val="36"/>
          <w:szCs w:val="36"/>
          <w:lang w:bidi="ar-EG"/>
        </w:rPr>
        <w:t xml:space="preserve">  </w:t>
      </w:r>
    </w:p>
    <w:p w:rsidR="00DE1967" w:rsidRDefault="00DE1967">
      <w:pPr>
        <w:rPr>
          <w:sz w:val="36"/>
          <w:szCs w:val="36"/>
        </w:rPr>
      </w:pPr>
    </w:p>
    <w:p w:rsidR="003E2D5E" w:rsidRDefault="003E2D5E" w:rsidP="003E2D5E">
      <w:pPr>
        <w:rPr>
          <w:sz w:val="36"/>
          <w:szCs w:val="36"/>
        </w:rPr>
      </w:pPr>
      <w:r>
        <w:rPr>
          <w:sz w:val="36"/>
          <w:szCs w:val="36"/>
        </w:rPr>
        <w:t>Instructor</w:t>
      </w:r>
      <w:r>
        <w:rPr>
          <w:sz w:val="36"/>
          <w:szCs w:val="36"/>
        </w:rPr>
        <w:t>Course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>/</w:t>
      </w:r>
      <w:r>
        <w:rPr>
          <w:sz w:val="36"/>
          <w:szCs w:val="36"/>
          <w:lang w:bidi="ar-EG"/>
        </w:rPr>
        <w:t>course</w:t>
      </w:r>
      <w:r w:rsidRPr="003E2D5E">
        <w:rPr>
          <w:sz w:val="36"/>
          <w:szCs w:val="36"/>
          <w:lang w:bidi="ar-EG"/>
        </w:rPr>
        <w:t xml:space="preserve">/index  -- show </w:t>
      </w:r>
      <w:r>
        <w:rPr>
          <w:sz w:val="36"/>
          <w:szCs w:val="36"/>
          <w:lang w:bidi="ar-EG"/>
        </w:rPr>
        <w:t xml:space="preserve">report contain course title &amp; instructor name &amp; course date </w:t>
      </w:r>
    </w:p>
    <w:p w:rsidR="003E2D5E" w:rsidRDefault="003E2D5E" w:rsidP="003E2D5E">
      <w:pPr>
        <w:pStyle w:val="ListParagraph"/>
        <w:numPr>
          <w:ilvl w:val="0"/>
          <w:numId w:val="24"/>
        </w:numPr>
        <w:rPr>
          <w:sz w:val="36"/>
          <w:szCs w:val="36"/>
          <w:lang w:bidi="ar-EG"/>
        </w:rPr>
      </w:pPr>
      <w:r w:rsidRPr="003E2D5E">
        <w:rPr>
          <w:sz w:val="36"/>
          <w:szCs w:val="36"/>
          <w:lang w:bidi="ar-EG"/>
        </w:rPr>
        <w:t xml:space="preserve">/ </w:t>
      </w:r>
      <w:r>
        <w:rPr>
          <w:sz w:val="36"/>
          <w:szCs w:val="36"/>
          <w:lang w:bidi="ar-EG"/>
        </w:rPr>
        <w:t>course</w:t>
      </w:r>
      <w:r w:rsidRPr="003E2D5E">
        <w:rPr>
          <w:sz w:val="36"/>
          <w:szCs w:val="36"/>
          <w:lang w:bidi="ar-EG"/>
        </w:rPr>
        <w:t xml:space="preserve"> /</w:t>
      </w:r>
      <w:r>
        <w:rPr>
          <w:sz w:val="36"/>
          <w:szCs w:val="36"/>
          <w:lang w:bidi="ar-EG"/>
        </w:rPr>
        <w:t>create</w:t>
      </w:r>
      <w:r w:rsidRPr="003E2D5E">
        <w:rPr>
          <w:sz w:val="36"/>
          <w:szCs w:val="36"/>
          <w:lang w:bidi="ar-EG"/>
        </w:rPr>
        <w:t xml:space="preserve">  -- </w:t>
      </w:r>
      <w:r>
        <w:rPr>
          <w:sz w:val="36"/>
          <w:szCs w:val="36"/>
          <w:lang w:bidi="ar-EG"/>
        </w:rPr>
        <w:t>assign</w:t>
      </w:r>
      <w:r w:rsidRPr="003E2D5E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course</w:t>
      </w:r>
      <w:r>
        <w:rPr>
          <w:sz w:val="36"/>
          <w:szCs w:val="36"/>
          <w:lang w:bidi="ar-EG"/>
        </w:rPr>
        <w:t xml:space="preserve"> to instructor</w:t>
      </w:r>
    </w:p>
    <w:p w:rsidR="00DE1967" w:rsidRPr="00DE1967" w:rsidRDefault="00DE1967" w:rsidP="003E2D5E">
      <w:pPr>
        <w:rPr>
          <w:sz w:val="36"/>
          <w:szCs w:val="36"/>
        </w:rPr>
      </w:pPr>
    </w:p>
    <w:sectPr w:rsidR="00DE1967" w:rsidRPr="00DE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DD1815"/>
    <w:multiLevelType w:val="hybridMultilevel"/>
    <w:tmpl w:val="B7BE93C8"/>
    <w:lvl w:ilvl="0" w:tplc="E820B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AB"/>
    <w:rsid w:val="003E2D5E"/>
    <w:rsid w:val="00645252"/>
    <w:rsid w:val="006B68D9"/>
    <w:rsid w:val="006D3D74"/>
    <w:rsid w:val="0083569A"/>
    <w:rsid w:val="00A9204E"/>
    <w:rsid w:val="00A947AB"/>
    <w:rsid w:val="00DE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95A9"/>
  <w15:chartTrackingRefBased/>
  <w15:docId w15:val="{9B3BBE9C-470E-42C3-8213-7958D05C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E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%20Saye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 Sayed</cp:lastModifiedBy>
  <cp:revision>2</cp:revision>
  <dcterms:created xsi:type="dcterms:W3CDTF">2021-12-23T15:12:00Z</dcterms:created>
  <dcterms:modified xsi:type="dcterms:W3CDTF">2021-12-23T15:12:00Z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